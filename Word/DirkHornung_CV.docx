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margin" w:tblpXSpec="center" w:tblpY="-373"/>
        <w:tblW w:w="1077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2"/>
        <w:gridCol w:w="645"/>
        <w:gridCol w:w="6896"/>
      </w:tblGrid>
      <w:tr w:rsidR="00CF5394" w14:paraId="55C7A4F4" w14:textId="77777777" w:rsidTr="00E0310A">
        <w:trPr>
          <w:trHeight w:val="15500"/>
          <w:jc w:val="center"/>
        </w:trPr>
        <w:tc>
          <w:tcPr>
            <w:tcW w:w="3241" w:type="dxa"/>
            <w:shd w:val="clear" w:color="auto" w:fill="auto"/>
          </w:tcPr>
          <w:p w14:paraId="39820FEB" w14:textId="77777777" w:rsidR="00CF5394" w:rsidRDefault="003A628E" w:rsidP="00E0310A">
            <w:pPr>
              <w:pStyle w:val="Zawartotabeli"/>
              <w:spacing w:before="737" w:after="283"/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Dirk Hornung, P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h.D.</w:t>
            </w:r>
          </w:p>
          <w:p w14:paraId="4DA98A21" w14:textId="77777777" w:rsidR="00CF5394" w:rsidRPr="00F751C3" w:rsidRDefault="008930E6" w:rsidP="00F751C3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8924451" wp14:editId="6E538A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288290</wp:posOffset>
                  </wp:positionV>
                  <wp:extent cx="1972945" cy="1972945"/>
                  <wp:effectExtent l="0" t="0" r="8255" b="8255"/>
                  <wp:wrapSquare wrapText="bothSides"/>
                  <wp:docPr id="5" name="Picture 5" descr="di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4F312" w14:textId="130ACAB5" w:rsidR="00CF5394" w:rsidRPr="00F751C3" w:rsidRDefault="00F751C3" w:rsidP="00F751C3">
            <w:pP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PERSONAL</w:t>
            </w:r>
          </w:p>
          <w:p w14:paraId="308DE6A3" w14:textId="77777777" w:rsidR="00CF5394" w:rsidRPr="00F751C3" w:rsidRDefault="00CF5394" w:rsidP="00E0310A">
            <w:pPr>
              <w:pStyle w:val="Liniapozioma"/>
              <w:spacing w:after="227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4ED5C0AC" w14:textId="7311D011" w:rsidR="00CF5394" w:rsidRDefault="000C453C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794D6EEE" w14:textId="77777777" w:rsidR="003A628E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Carrer Sant Pacia 3</w:t>
            </w:r>
            <w:r w:rsidR="000C453C">
              <w:rPr>
                <w:rFonts w:ascii="Arial" w:hAnsi="Arial" w:cs="Arial"/>
                <w:color w:val="333333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2AA5A89B" w14:textId="77777777" w:rsidR="00CF5394" w:rsidRDefault="003A628E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08001 Barcelona</w:t>
            </w:r>
          </w:p>
          <w:p w14:paraId="30421DCC" w14:textId="77777777" w:rsidR="00CF5394" w:rsidRPr="00F751C3" w:rsidRDefault="00CF5394" w:rsidP="00E0310A">
            <w:pPr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737DECA1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40EBCE4E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34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(0)</w:t>
            </w:r>
            <w:r w:rsidR="003A628E">
              <w:rPr>
                <w:rFonts w:ascii="Arial" w:hAnsi="Arial" w:cs="Arial"/>
                <w:color w:val="333333"/>
                <w:sz w:val="22"/>
                <w:szCs w:val="22"/>
              </w:rPr>
              <w:t>695 460 404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31565CE1" w14:textId="77777777" w:rsidR="00CF5394" w:rsidRPr="00F751C3" w:rsidRDefault="00CF5394" w:rsidP="00E0310A">
            <w:pPr>
              <w:pStyle w:val="Zawartotabeli"/>
              <w:rPr>
                <w:rFonts w:ascii="Arial" w:hAnsi="Arial" w:cs="Arial"/>
                <w:color w:val="333333"/>
                <w:sz w:val="10"/>
                <w:szCs w:val="10"/>
              </w:rPr>
            </w:pPr>
          </w:p>
          <w:p w14:paraId="5935F5B5" w14:textId="77777777" w:rsidR="00CF5394" w:rsidRDefault="000C453C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06201605" w14:textId="77777777" w:rsidR="00CF5394" w:rsidRPr="003A628E" w:rsidRDefault="003A628E" w:rsidP="00E0310A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"mailto:dirkhornung91@gmail.com"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A628E">
              <w:rPr>
                <w:rStyle w:val="Hyperlink"/>
                <w:rFonts w:ascii="Arial" w:hAnsi="Arial" w:cs="Arial"/>
                <w:sz w:val="22"/>
                <w:szCs w:val="22"/>
              </w:rPr>
              <w:t>dirkhornung91@gmail.com</w:t>
            </w:r>
          </w:p>
          <w:p w14:paraId="15C8CC48" w14:textId="77777777" w:rsidR="00CB4A15" w:rsidRPr="00F751C3" w:rsidRDefault="003A628E" w:rsidP="00E0310A">
            <w:pPr>
              <w:pStyle w:val="Zawartotabeli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D681018" w14:textId="75091FA6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Date of birth:</w:t>
            </w:r>
          </w:p>
          <w:p w14:paraId="6C3E331F" w14:textId="77777777" w:rsidR="00CB4A15" w:rsidRPr="00CD512B" w:rsidRDefault="00CB4A15" w:rsidP="00E0310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D512B">
              <w:rPr>
                <w:rFonts w:ascii="Arial" w:hAnsi="Arial" w:cs="Arial"/>
                <w:color w:val="333333"/>
                <w:sz w:val="22"/>
                <w:szCs w:val="22"/>
              </w:rPr>
              <w:t>05.10.1991</w:t>
            </w:r>
          </w:p>
          <w:p w14:paraId="293C1444" w14:textId="77777777" w:rsidR="00CB4A15" w:rsidRPr="00F751C3" w:rsidRDefault="00CB4A15" w:rsidP="00E0310A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10"/>
                <w:szCs w:val="10"/>
              </w:rPr>
            </w:pPr>
          </w:p>
          <w:p w14:paraId="00E22CAE" w14:textId="36A67101" w:rsidR="00CB4A15" w:rsidRDefault="00CB4A15" w:rsidP="00E0310A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Place of birth:</w:t>
            </w:r>
          </w:p>
          <w:p w14:paraId="17F97B8F" w14:textId="34FA6258" w:rsidR="00CF5394" w:rsidRPr="00F751C3" w:rsidRDefault="00CB4A15" w:rsidP="00F751C3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Fulda, Germany</w:t>
            </w:r>
          </w:p>
          <w:p w14:paraId="52F68AC8" w14:textId="77777777" w:rsidR="00CF5394" w:rsidRPr="00F751C3" w:rsidRDefault="00CF5394" w:rsidP="00E0310A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</w:rPr>
            </w:pPr>
          </w:p>
          <w:p w14:paraId="5736F5D8" w14:textId="77777777" w:rsidR="00CF5394" w:rsidRDefault="000C453C" w:rsidP="00E0310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72823B7A" w14:textId="77777777" w:rsidR="00CF5394" w:rsidRPr="00F751C3" w:rsidRDefault="00CF5394" w:rsidP="00E0310A">
            <w:pPr>
              <w:pStyle w:val="Liniapozioma"/>
              <w:rPr>
                <w:rFonts w:ascii="Arial" w:hAnsi="Arial" w:cs="Arial"/>
                <w:color w:val="333333"/>
                <w:sz w:val="2"/>
                <w:szCs w:val="2"/>
              </w:rPr>
            </w:pPr>
          </w:p>
          <w:p w14:paraId="0930B9A0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German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native</w:t>
            </w:r>
          </w:p>
          <w:p w14:paraId="2D4DDDCF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English</w:t>
            </w:r>
            <w:r w:rsidR="000C453C"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 xml:space="preserve"> – proficient</w:t>
            </w:r>
          </w:p>
          <w:p w14:paraId="1F4307E5" w14:textId="77777777" w:rsidR="00CF5394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Spanish – proficient</w:t>
            </w:r>
          </w:p>
          <w:p w14:paraId="6992B0C9" w14:textId="532B1F2F" w:rsidR="003A628E" w:rsidRPr="00825529" w:rsidRDefault="003A628E" w:rsidP="00E0310A">
            <w:pPr>
              <w:pStyle w:val="BodyTex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825529">
              <w:rPr>
                <w:rFonts w:ascii="Arial" w:hAnsi="Arial" w:cs="Arial"/>
                <w:color w:val="333333"/>
                <w:sz w:val="22"/>
                <w:szCs w:val="22"/>
              </w:rPr>
              <w:t>French   – intermediate</w:t>
            </w:r>
          </w:p>
          <w:p w14:paraId="38582CB6" w14:textId="77777777" w:rsidR="00F751C3" w:rsidRPr="00F751C3" w:rsidRDefault="00F751C3" w:rsidP="00E0310A">
            <w:pPr>
              <w:pStyle w:val="BodyText"/>
              <w:rPr>
                <w:rFonts w:ascii="Arial" w:hAnsi="Arial" w:cs="Arial"/>
                <w:color w:val="333333"/>
                <w:sz w:val="15"/>
                <w:szCs w:val="15"/>
              </w:rPr>
            </w:pPr>
          </w:p>
          <w:p w14:paraId="13E777ED" w14:textId="6A0D414B" w:rsidR="00F751C3" w:rsidRDefault="00F751C3" w:rsidP="00F751C3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SKILLS</w:t>
            </w:r>
          </w:p>
          <w:p w14:paraId="31F08528" w14:textId="77777777" w:rsidR="00F751C3" w:rsidRPr="00F751C3" w:rsidRDefault="00F751C3" w:rsidP="00F751C3">
            <w:pPr>
              <w:pStyle w:val="Liniapozioma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3B94EBA2" w14:textId="546C8D2E" w:rsidR="00CF5394" w:rsidRPr="00825529" w:rsidRDefault="00825529" w:rsidP="00825529">
            <w:pPr>
              <w:rPr>
                <w:color w:val="333333"/>
                <w:sz w:val="22"/>
                <w:szCs w:val="22"/>
              </w:rPr>
            </w:pPr>
            <w:r w:rsidRPr="00825529">
              <w:rPr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>S</w:t>
            </w:r>
            <w:r w:rsidRPr="00825529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ES6,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React,</w:t>
            </w:r>
            <w:r w:rsidRPr="00825529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 xml:space="preserve">Redux, </w:t>
            </w:r>
            <w:r w:rsidR="00C5064A">
              <w:rPr>
                <w:sz w:val="22"/>
                <w:szCs w:val="22"/>
              </w:rPr>
              <w:t>Redux-Saga,</w:t>
            </w:r>
            <w:r w:rsidR="00295C4A">
              <w:rPr>
                <w:sz w:val="22"/>
                <w:szCs w:val="22"/>
              </w:rPr>
              <w:t xml:space="preserve"> Angular,</w:t>
            </w:r>
            <w:r w:rsidR="00C5064A"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Webpack, Babel,</w:t>
            </w:r>
            <w:r>
              <w:rPr>
                <w:sz w:val="22"/>
                <w:szCs w:val="22"/>
              </w:rPr>
              <w:t xml:space="preserve"> Git</w:t>
            </w:r>
            <w:r w:rsidRPr="0082552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Jenkins, </w:t>
            </w:r>
            <w:r w:rsidRPr="00825529">
              <w:rPr>
                <w:sz w:val="22"/>
                <w:szCs w:val="22"/>
              </w:rPr>
              <w:t>NPM</w:t>
            </w:r>
            <w:r>
              <w:rPr>
                <w:sz w:val="22"/>
                <w:szCs w:val="22"/>
              </w:rPr>
              <w:t xml:space="preserve">, </w:t>
            </w:r>
            <w:r w:rsidRPr="00825529">
              <w:rPr>
                <w:sz w:val="22"/>
                <w:szCs w:val="22"/>
              </w:rPr>
              <w:t>Yarn</w:t>
            </w:r>
            <w:r>
              <w:rPr>
                <w:sz w:val="22"/>
                <w:szCs w:val="22"/>
              </w:rPr>
              <w:t xml:space="preserve">, Jira, </w:t>
            </w:r>
            <w:r w:rsidR="00F751C3" w:rsidRPr="00825529">
              <w:rPr>
                <w:sz w:val="22"/>
                <w:szCs w:val="22"/>
              </w:rPr>
              <w:t>GraphQL</w:t>
            </w:r>
            <w:r>
              <w:rPr>
                <w:sz w:val="22"/>
                <w:szCs w:val="22"/>
              </w:rPr>
              <w:t xml:space="preserve">, Prisma, </w:t>
            </w:r>
            <w:r w:rsidR="00F751C3" w:rsidRPr="00825529">
              <w:rPr>
                <w:sz w:val="22"/>
                <w:szCs w:val="22"/>
              </w:rPr>
              <w:t>Node</w:t>
            </w:r>
            <w:r>
              <w:rPr>
                <w:sz w:val="22"/>
                <w:szCs w:val="22"/>
              </w:rPr>
              <w:t>, E</w:t>
            </w:r>
            <w:r w:rsidR="00F751C3" w:rsidRPr="00825529">
              <w:rPr>
                <w:sz w:val="22"/>
                <w:szCs w:val="22"/>
              </w:rPr>
              <w:t>xpress, REST API, AWS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Trello,</w:t>
            </w:r>
            <w:r>
              <w:rPr>
                <w:sz w:val="22"/>
                <w:szCs w:val="22"/>
              </w:rPr>
              <w:t xml:space="preserve"> </w:t>
            </w:r>
            <w:r w:rsidR="00F751C3" w:rsidRPr="00825529">
              <w:rPr>
                <w:sz w:val="22"/>
                <w:szCs w:val="22"/>
              </w:rPr>
              <w:t>Gitlab</w:t>
            </w:r>
            <w:r>
              <w:rPr>
                <w:sz w:val="22"/>
                <w:szCs w:val="22"/>
              </w:rPr>
              <w:t xml:space="preserve">, </w:t>
            </w:r>
            <w:r w:rsidR="00F751C3" w:rsidRPr="00825529">
              <w:rPr>
                <w:sz w:val="22"/>
                <w:szCs w:val="22"/>
              </w:rPr>
              <w:t>C++,</w:t>
            </w:r>
            <w:r w:rsidR="00E122B1">
              <w:rPr>
                <w:sz w:val="22"/>
                <w:szCs w:val="22"/>
              </w:rPr>
              <w:t xml:space="preserve"> Java,</w:t>
            </w:r>
            <w:r w:rsidR="00F751C3" w:rsidRPr="0082552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Typescript,</w:t>
            </w:r>
            <w:r w:rsidR="00F751C3" w:rsidRPr="00825529">
              <w:rPr>
                <w:sz w:val="22"/>
                <w:szCs w:val="22"/>
              </w:rPr>
              <w:t xml:space="preserve"> Python, SQL, CSS, HTML</w:t>
            </w:r>
            <w:r>
              <w:rPr>
                <w:sz w:val="22"/>
                <w:szCs w:val="22"/>
              </w:rPr>
              <w:t>,</w:t>
            </w:r>
            <w:r w:rsidR="006E1CC5">
              <w:rPr>
                <w:sz w:val="22"/>
                <w:szCs w:val="22"/>
              </w:rPr>
              <w:t xml:space="preserve"> TDD,</w:t>
            </w:r>
            <w:r>
              <w:rPr>
                <w:sz w:val="22"/>
                <w:szCs w:val="22"/>
              </w:rPr>
              <w:t xml:space="preserve"> MySQL, PostgreSQL, Mongo</w:t>
            </w:r>
            <w:r w:rsidR="00991A50">
              <w:rPr>
                <w:sz w:val="22"/>
                <w:szCs w:val="22"/>
              </w:rPr>
              <w:t>DB</w:t>
            </w:r>
          </w:p>
        </w:tc>
        <w:tc>
          <w:tcPr>
            <w:tcW w:w="647" w:type="dxa"/>
            <w:shd w:val="clear" w:color="auto" w:fill="auto"/>
          </w:tcPr>
          <w:p w14:paraId="5B206CCF" w14:textId="77777777" w:rsidR="00CF5394" w:rsidRDefault="00CF5394" w:rsidP="00E0310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917" w:type="dxa"/>
            <w:shd w:val="clear" w:color="auto" w:fill="auto"/>
          </w:tcPr>
          <w:p w14:paraId="05FB1B91" w14:textId="77777777" w:rsidR="00CF5394" w:rsidRDefault="000C453C" w:rsidP="00E0310A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0D5D3F67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0EDC4B73" w14:textId="7951AF78" w:rsidR="00CF5394" w:rsidRPr="006E1CC5" w:rsidRDefault="003F7A18" w:rsidP="00991A50">
            <w:pPr>
              <w:widowControl/>
              <w:suppressAutoHyphens w:val="0"/>
              <w:rPr>
                <w:sz w:val="22"/>
                <w:szCs w:val="22"/>
              </w:rPr>
            </w:pP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Recently graduated theoretical physics PhD candidate with 5+ years </w:t>
            </w:r>
            <w:r w:rsidR="00B16038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of </w:t>
            </w:r>
            <w:r w:rsidR="00C94CF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experience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in programming </w:t>
            </w:r>
            <w:r w:rsidR="00517449" w:rsidRPr="006E1CC5">
              <w:rPr>
                <w:rFonts w:ascii="Arial" w:hAnsi="Arial" w:cs="Arial"/>
                <w:color w:val="333333"/>
                <w:sz w:val="22"/>
                <w:szCs w:val="22"/>
              </w:rPr>
              <w:t>JavaScript</w:t>
            </w:r>
            <w:r w:rsidR="00B16038" w:rsidRPr="006E1CC5"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E0EF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based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web applications and </w:t>
            </w:r>
            <w:r w:rsidR="00991A50" w:rsidRPr="006E1CC5">
              <w:rPr>
                <w:rFonts w:ascii="Arial" w:hAnsi="Arial" w:cs="Arial"/>
                <w:color w:val="333333"/>
                <w:sz w:val="22"/>
                <w:szCs w:val="22"/>
              </w:rPr>
              <w:t>optimized C++ optimized numerics. E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ntrepreneurial </w:t>
            </w:r>
            <w:r w:rsidR="000325DD"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spirit 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seeking to apply </w:t>
            </w:r>
            <w:r w:rsidR="000325DD" w:rsidRPr="006E1CC5">
              <w:rPr>
                <w:rFonts w:ascii="Arial" w:hAnsi="Arial" w:cs="Arial"/>
                <w:color w:val="333333"/>
                <w:sz w:val="22"/>
                <w:szCs w:val="22"/>
              </w:rPr>
              <w:t>his</w:t>
            </w:r>
            <w:r w:rsidRPr="006E1CC5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6E1CC5" w:rsidRPr="006E1CC5">
              <w:rPr>
                <w:rFonts w:ascii="Arial" w:hAnsi="Arial" w:cs="Arial"/>
                <w:color w:val="333333"/>
                <w:sz w:val="22"/>
                <w:szCs w:val="22"/>
              </w:rPr>
              <w:t>Full-Stack abilities</w:t>
            </w:r>
            <w:r w:rsidR="00DE6135" w:rsidRPr="006E1CC5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BCFDCF9" w14:textId="77777777" w:rsidR="00310FB9" w:rsidRPr="003A5FF2" w:rsidRDefault="00310FB9" w:rsidP="00E0310A">
            <w:pPr>
              <w:pStyle w:val="BodyText"/>
              <w:spacing w:after="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44729C2" w14:textId="77777777" w:rsidR="00CF5394" w:rsidRDefault="000C453C" w:rsidP="00E0310A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2919CD0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DDC0978" w14:textId="2F237E7D" w:rsidR="00CF5394" w:rsidRDefault="000C453C" w:rsidP="00E0310A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/20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18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 xml:space="preserve"> - 0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/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01</w:t>
            </w:r>
            <w:r w:rsidR="00BE5AC2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  <w:p w14:paraId="5D641EB4" w14:textId="77777777" w:rsidR="00CF5394" w:rsidRPr="006E1CC5" w:rsidRDefault="003A628E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CTO</w:t>
            </w:r>
            <w:r w:rsidR="000C453C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CYSAE</w:t>
            </w:r>
            <w:r w:rsidR="00E03F1D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SEVERLA S.L.</w:t>
            </w:r>
            <w:r w:rsidR="000C453C" w:rsidRPr="006E1CC5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, Madrid Spain</w:t>
            </w:r>
          </w:p>
          <w:p w14:paraId="64FABE9F" w14:textId="77777777" w:rsidR="00CF5394" w:rsidRDefault="000C453C" w:rsidP="00E0310A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31CC323" w14:textId="77777777" w:rsidR="00E0310A" w:rsidRPr="006E1CC5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an utility token for Cuatre Casas</w:t>
            </w:r>
          </w:p>
          <w:p w14:paraId="026FD4CC" w14:textId="07A344FB" w:rsidR="00CF5394" w:rsidRPr="006E1CC5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(React, Express Rest API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Ethereum, Solidity, ERC-20)</w:t>
            </w:r>
          </w:p>
          <w:p w14:paraId="3C14B3B4" w14:textId="77777777" w:rsidR="00E0310A" w:rsidRPr="006E1CC5" w:rsidRDefault="00E03F1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</w:t>
            </w:r>
            <w:r w:rsidR="00E0310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n on chain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E0310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document certifier</w:t>
            </w:r>
          </w:p>
          <w:p w14:paraId="17435354" w14:textId="06238208" w:rsidR="00E03F1D" w:rsidRPr="006E1CC5" w:rsidRDefault="00E0310A" w:rsidP="00E0310A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React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Redux,</w:t>
            </w:r>
            <w:r w:rsidR="00E5084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Redux-Saga,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AWS S3, GraphQL, Prisma, Stampery API, Docker, AWS ECS)</w:t>
            </w:r>
            <w:r w:rsidR="00E03F1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CE0805C" w14:textId="04981206" w:rsidR="00CF5394" w:rsidRPr="006E1CC5" w:rsidRDefault="00783EFD" w:rsidP="00E0310A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Decentralized votings in companys</w:t>
            </w:r>
          </w:p>
          <w:p w14:paraId="1BA8EE70" w14:textId="1537AC1A" w:rsidR="00CF5394" w:rsidRPr="006E1CC5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(React, Redux, Ant Design, Solidity, AWS S3, AWS amplify)</w:t>
            </w:r>
          </w:p>
          <w:p w14:paraId="13D2269B" w14:textId="77777777" w:rsidR="00783EFD" w:rsidRP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10"/>
                <w:szCs w:val="10"/>
                <w:lang w:val="en-US"/>
              </w:rPr>
            </w:pPr>
          </w:p>
          <w:p w14:paraId="3AD00E30" w14:textId="3E29E0D1" w:rsidR="00CF5394" w:rsidRPr="00E0310A" w:rsidRDefault="00BE5AC2" w:rsidP="00E0310A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10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</w:t>
            </w:r>
            <w:r w:rsidR="00783EFD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– 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4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</w:t>
            </w:r>
            <w:r w:rsidR="00B525C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18</w:t>
            </w:r>
          </w:p>
          <w:p w14:paraId="5ABD168F" w14:textId="77777777" w:rsidR="00CF5394" w:rsidRPr="00E0310A" w:rsidRDefault="00E03F1D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CTO, Aldabot S.L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, 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Barcelona</w:t>
            </w:r>
            <w:r w:rsidR="000C453C"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 Spain</w:t>
            </w:r>
          </w:p>
          <w:p w14:paraId="231764F6" w14:textId="77777777" w:rsidR="00CF5394" w:rsidRDefault="000C453C" w:rsidP="00E0310A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6A3E2EE" w14:textId="1773FDD2" w:rsidR="00783EFD" w:rsidRPr="006E1CC5" w:rsidRDefault="00783EFD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Created 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 Fintech Chatbot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for Messenger</w:t>
            </w:r>
          </w:p>
          <w:p w14:paraId="5388F241" w14:textId="15D9CF0E" w:rsidR="00CF5394" w:rsidRPr="006E1CC5" w:rsidRDefault="00783EFD" w:rsidP="00783EFD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(Serverless, AWS Lambda, 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Facebook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API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, Dialogflow 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API</w:t>
            </w:r>
            <w:r w:rsidR="00B5792C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 Saltedge API</w:t>
            </w:r>
            <w:r w:rsidR="00991A50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MongoDB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)</w:t>
            </w:r>
          </w:p>
          <w:p w14:paraId="47C28CFE" w14:textId="73B6C58A" w:rsidR="00CF5394" w:rsidRPr="006E1CC5" w:rsidRDefault="00B5792C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Created </w:t>
            </w:r>
            <w:r w:rsidR="00783EFD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PWA for the Chatbot</w:t>
            </w:r>
          </w:p>
          <w:p w14:paraId="45C5227D" w14:textId="6F2CDDFE" w:rsidR="00E122B1" w:rsidRPr="006E1CC5" w:rsidRDefault="00E122B1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(React, Redux, Redux-Saga, AWS amplify) </w:t>
            </w:r>
          </w:p>
          <w:p w14:paraId="2715359E" w14:textId="61D23770" w:rsidR="00E122B1" w:rsidRPr="006E1CC5" w:rsidRDefault="00E122B1" w:rsidP="00E0310A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Implemented the Chatbot in Liferay</w:t>
            </w:r>
          </w:p>
          <w:p w14:paraId="2ACC0147" w14:textId="26C9C0C1" w:rsidR="00E122B1" w:rsidRPr="006E1CC5" w:rsidRDefault="00783EFD" w:rsidP="00E122B1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</w:t>
            </w:r>
            <w:r w:rsidR="00E122B1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Java, Tomcat, Liferay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) </w:t>
            </w:r>
          </w:p>
          <w:p w14:paraId="1DF83A9A" w14:textId="382A39F9" w:rsidR="00783EFD" w:rsidRPr="00E0310A" w:rsidRDefault="00783EFD" w:rsidP="00783EFD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09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/2016 – 0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9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/201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7</w:t>
            </w:r>
          </w:p>
          <w:p w14:paraId="56ECE27C" w14:textId="6A34EA8A" w:rsidR="00783EFD" w:rsidRPr="00E0310A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</w:pP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 xml:space="preserve">CTO, </w:t>
            </w: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WeGoLoco</w:t>
            </w:r>
            <w:r w:rsidRPr="00E0310A">
              <w:rPr>
                <w:rFonts w:ascii="Arial" w:eastAsia="AngsanaUPC" w:hAnsi="Arial" w:cs="Arial"/>
                <w:color w:val="000000"/>
                <w:sz w:val="22"/>
                <w:szCs w:val="22"/>
                <w:lang w:val="es-ES"/>
              </w:rPr>
              <w:t>, Barcelona Spain</w:t>
            </w:r>
          </w:p>
          <w:p w14:paraId="58B9A642" w14:textId="77777777" w:rsidR="00783EFD" w:rsidRDefault="00783EFD" w:rsidP="00783EFD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5BFC33E" w14:textId="1F23794E" w:rsidR="00783EFD" w:rsidRPr="006E1CC5" w:rsidRDefault="00783EFD" w:rsidP="00783EFD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an Ecommerce App</w:t>
            </w:r>
          </w:p>
          <w:p w14:paraId="05FB8A60" w14:textId="6C22302A" w:rsidR="00783EFD" w:rsidRPr="006E1CC5" w:rsidRDefault="00783EFD" w:rsidP="00F751C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(React Native, Redux</w:t>
            </w:r>
            <w:r w:rsidR="00F751C3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AWS RDS)</w:t>
            </w:r>
          </w:p>
          <w:p w14:paraId="3F29369E" w14:textId="206F6FF1" w:rsidR="00F751C3" w:rsidRPr="00E5084D" w:rsidRDefault="00F751C3" w:rsidP="00F751C3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02/2016 – 08/2016</w:t>
            </w:r>
          </w:p>
          <w:p w14:paraId="2B211940" w14:textId="1F62E7C2" w:rsidR="00F751C3" w:rsidRPr="00E5084D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 w:rsidRPr="00E5084D"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CTO, FuldaCity, Fulda Germany</w:t>
            </w:r>
          </w:p>
          <w:p w14:paraId="2FD27B87" w14:textId="77777777" w:rsidR="00F751C3" w:rsidRDefault="00F751C3" w:rsidP="00F751C3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38D9A443" w14:textId="33E6EADD" w:rsidR="00F751C3" w:rsidRPr="006E1CC5" w:rsidRDefault="00F751C3" w:rsidP="00F751C3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Created an Event App</w:t>
            </w:r>
          </w:p>
          <w:p w14:paraId="7947878B" w14:textId="3FAC33E0" w:rsidR="00E53BE6" w:rsidRPr="006E1CC5" w:rsidRDefault="00F751C3" w:rsidP="00E53BE6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</w:pP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 xml:space="preserve">(MongoDB, Express, </w:t>
            </w:r>
            <w:r w:rsidR="00295C4A"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Angular</w:t>
            </w:r>
            <w:r w:rsidRPr="006E1CC5">
              <w:rPr>
                <w:rFonts w:ascii="Arial" w:eastAsia="AngsanaUPC" w:hAnsi="Arial" w:cs="Arial"/>
                <w:color w:val="000000"/>
                <w:sz w:val="21"/>
                <w:szCs w:val="21"/>
                <w:lang w:val="en-US"/>
              </w:rPr>
              <w:t>, Node, Cordova)</w:t>
            </w:r>
          </w:p>
          <w:p w14:paraId="3A568373" w14:textId="77777777" w:rsidR="00E53BE6" w:rsidRPr="003A5FF2" w:rsidRDefault="00E53BE6" w:rsidP="003A5FF2">
            <w:pPr>
              <w:autoSpaceDE w:val="0"/>
              <w:rPr>
                <w:rFonts w:ascii="Arial" w:eastAsia="AngsanaUPC" w:hAnsi="Arial" w:cs="Arial"/>
                <w:color w:val="000000"/>
                <w:sz w:val="12"/>
                <w:szCs w:val="12"/>
                <w:lang w:val="en-US"/>
              </w:rPr>
            </w:pPr>
          </w:p>
          <w:p w14:paraId="0DA7BCE6" w14:textId="4827CFAA" w:rsidR="00CF5394" w:rsidRPr="00E122B1" w:rsidRDefault="000C453C" w:rsidP="00E53BE6">
            <w:pPr>
              <w:autoSpaceDE w:val="0"/>
              <w:rPr>
                <w:rFonts w:ascii="Arial" w:eastAsia="AngsanaUPC" w:hAnsi="Arial" w:cs="Arial"/>
                <w:color w:val="000000"/>
                <w:sz w:val="24"/>
                <w:szCs w:val="24"/>
                <w:lang w:val="en-US"/>
              </w:rPr>
            </w:pPr>
            <w:r w:rsidRPr="00E122B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EDUCATION</w:t>
            </w:r>
          </w:p>
          <w:p w14:paraId="7706881C" w14:textId="77777777" w:rsidR="00CF5394" w:rsidRPr="003F7A18" w:rsidRDefault="00CF5394" w:rsidP="00E0310A">
            <w:pPr>
              <w:pStyle w:val="Liniapozioma"/>
              <w:rPr>
                <w:rFonts w:ascii="Arial" w:hAnsi="Arial" w:cs="Arial"/>
                <w:sz w:val="2"/>
                <w:szCs w:val="2"/>
              </w:rPr>
            </w:pPr>
          </w:p>
          <w:p w14:paraId="50A0A217" w14:textId="77777777" w:rsidR="00CF5394" w:rsidRPr="00E122B1" w:rsidRDefault="00121FC8" w:rsidP="00E0310A">
            <w:pPr>
              <w:pStyle w:val="BodyText"/>
              <w:spacing w:after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2015</w:t>
            </w:r>
            <w:r w:rsidR="000C453C"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Pr="00E122B1">
              <w:rPr>
                <w:rFonts w:ascii="Arial" w:hAnsi="Arial" w:cs="Arial"/>
                <w:sz w:val="18"/>
                <w:szCs w:val="18"/>
              </w:rPr>
              <w:t>19</w:t>
            </w:r>
          </w:p>
          <w:p w14:paraId="178427EB" w14:textId="7A36BBCF" w:rsidR="00E122B1" w:rsidRPr="00E122B1" w:rsidRDefault="00121FC8" w:rsidP="00E122B1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Ph.D., Theoretical Physics, Autonomous University of Barcelona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The QCD Strong Coupling from Hadronic Tau Decays</w:t>
            </w:r>
            <w:r w:rsidR="00E122B1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,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</w:t>
            </w:r>
            <w:r w:rsidR="00E122B1" w:rsidRPr="00E122B1">
              <w:rPr>
                <w:rFonts w:ascii="Arial" w:hAnsi="Arial" w:cs="Arial"/>
                <w:color w:val="333333"/>
                <w:sz w:val="16"/>
                <w:szCs w:val="16"/>
              </w:rPr>
              <w:t>Created a C++ fitting routine from scratch to extract parameters from CERN data</w:t>
            </w:r>
          </w:p>
          <w:p w14:paraId="21E0FCBB" w14:textId="77777777" w:rsidR="00CF5394" w:rsidRPr="00E122B1" w:rsidRDefault="000C453C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14</w:t>
            </w:r>
            <w:r w:rsidRPr="00E122B1">
              <w:rPr>
                <w:rFonts w:ascii="Arial" w:hAnsi="Arial" w:cs="Arial"/>
                <w:sz w:val="18"/>
                <w:szCs w:val="18"/>
              </w:rPr>
              <w:t xml:space="preserve"> - 20</w:t>
            </w:r>
            <w:r w:rsidR="00121FC8" w:rsidRPr="00E122B1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4F4C5824" w14:textId="57FD8EBD" w:rsidR="00CF5394" w:rsidRPr="00E122B1" w:rsidRDefault="00121FC8" w:rsidP="00E0310A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M.Sc., Particle Physics,</w:t>
            </w:r>
            <w:r w:rsidR="00240E60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Autonomous University of Barcelona   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Thesis: 1-Loop Anomalous </w:t>
            </w:r>
            <w:r w:rsidR="008930E6" w:rsidRPr="00E122B1">
              <w:rPr>
                <w:rFonts w:ascii="Arial" w:hAnsi="Arial" w:cs="Arial"/>
                <w:color w:val="333333"/>
                <w:sz w:val="18"/>
                <w:szCs w:val="18"/>
              </w:rPr>
              <w:t>Dimensions of 4-Quark Operators</w:t>
            </w:r>
          </w:p>
          <w:p w14:paraId="3EDE3E7C" w14:textId="77777777" w:rsidR="008930E6" w:rsidRPr="00E122B1" w:rsidRDefault="008930E6" w:rsidP="00E0310A">
            <w:pPr>
              <w:pStyle w:val="Zawartotabeli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122B1">
              <w:rPr>
                <w:rFonts w:ascii="Arial" w:hAnsi="Arial" w:cs="Arial"/>
                <w:sz w:val="18"/>
                <w:szCs w:val="18"/>
              </w:rPr>
              <w:t>2011 - 2014</w:t>
            </w:r>
          </w:p>
          <w:p w14:paraId="39D259B1" w14:textId="06456D16" w:rsidR="00CF5394" w:rsidRPr="00E122B1" w:rsidRDefault="008930E6" w:rsidP="00825529">
            <w:pPr>
              <w:suppressAutoHyphens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B.Sc., Condensed Matter Physics, Goethe University Frankfurt</w:t>
            </w:r>
            <w:r w:rsidR="00E122B1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</w:t>
            </w:r>
            <w:r w:rsidR="00DE6135"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</w:t>
            </w:r>
            <w:r w:rsidRPr="00E122B1">
              <w:rPr>
                <w:rFonts w:ascii="Arial" w:hAnsi="Arial" w:cs="Arial"/>
                <w:color w:val="333333"/>
                <w:sz w:val="18"/>
                <w:szCs w:val="18"/>
              </w:rPr>
              <w:t>Thesis: Band Structure Studies of Graphene and Modified Graphene</w:t>
            </w:r>
            <w:r w:rsidRPr="00E122B1">
              <w:rPr>
                <w:rFonts w:ascii="Arial" w:hAnsi="Arial" w:cs="Arial"/>
                <w:color w:val="333333"/>
              </w:rPr>
              <w:t xml:space="preserve"> Structure</w:t>
            </w:r>
            <w:r w:rsidRPr="00E122B1">
              <w:rPr>
                <w:rFonts w:ascii="Times" w:hAnsi="Times" w:cs="Times"/>
                <w:color w:val="000000"/>
              </w:rPr>
              <w:t xml:space="preserve"> </w:t>
            </w:r>
          </w:p>
        </w:tc>
      </w:tr>
    </w:tbl>
    <w:p w14:paraId="11017245" w14:textId="1FFF9A14" w:rsidR="00E0310A" w:rsidRPr="00E0310A" w:rsidRDefault="00E0310A" w:rsidP="00E122B1">
      <w:pPr>
        <w:tabs>
          <w:tab w:val="left" w:pos="2173"/>
        </w:tabs>
        <w:rPr>
          <w:sz w:val="2"/>
          <w:szCs w:val="2"/>
          <w:lang w:val="en-US"/>
        </w:rPr>
      </w:pPr>
    </w:p>
    <w:sectPr w:rsidR="00E0310A" w:rsidRPr="00E0310A" w:rsidSect="00E122B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680" w:bottom="816" w:left="680" w:header="720" w:footer="720" w:gutter="0"/>
      <w:pgBorders>
        <w:top w:val="single" w:sz="4" w:space="31" w:color="FFFFFF" w:themeColor="background1"/>
        <w:left w:val="single" w:sz="4" w:space="28" w:color="FFFFFF" w:themeColor="background1"/>
        <w:bottom w:val="single" w:sz="4" w:space="28" w:color="FFFFFF" w:themeColor="background1"/>
        <w:right w:val="single" w:sz="4" w:space="28" w:color="FFFFFF" w:themeColor="background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0D9E" w14:textId="77777777" w:rsidR="00087ACA" w:rsidRDefault="00087ACA" w:rsidP="00E0310A">
      <w:r>
        <w:separator/>
      </w:r>
    </w:p>
  </w:endnote>
  <w:endnote w:type="continuationSeparator" w:id="0">
    <w:p w14:paraId="0D54F891" w14:textId="77777777" w:rsidR="00087ACA" w:rsidRDefault="00087ACA" w:rsidP="00E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9CF50" w14:textId="69A79A72" w:rsidR="006E1CC5" w:rsidRDefault="006E1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FF4D" w14:textId="77777777" w:rsidR="00087ACA" w:rsidRDefault="00087ACA" w:rsidP="00E0310A">
      <w:r>
        <w:separator/>
      </w:r>
    </w:p>
  </w:footnote>
  <w:footnote w:type="continuationSeparator" w:id="0">
    <w:p w14:paraId="09C08613" w14:textId="77777777" w:rsidR="00087ACA" w:rsidRDefault="00087ACA" w:rsidP="00E0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E43" w14:textId="77777777" w:rsidR="00E0310A" w:rsidRDefault="00E0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93AA" w14:textId="77777777" w:rsidR="006E1CC5" w:rsidRDefault="006E1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F32" w14:textId="77777777" w:rsidR="00E0310A" w:rsidRDefault="00E0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586532"/>
    <w:multiLevelType w:val="hybridMultilevel"/>
    <w:tmpl w:val="14102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28E"/>
    <w:rsid w:val="000325DD"/>
    <w:rsid w:val="00084BB6"/>
    <w:rsid w:val="00087ACA"/>
    <w:rsid w:val="000C453C"/>
    <w:rsid w:val="00121FC8"/>
    <w:rsid w:val="00240E60"/>
    <w:rsid w:val="00295C4A"/>
    <w:rsid w:val="002D2382"/>
    <w:rsid w:val="00310FB9"/>
    <w:rsid w:val="003A5FF2"/>
    <w:rsid w:val="003A628E"/>
    <w:rsid w:val="003F7A18"/>
    <w:rsid w:val="004B1F8B"/>
    <w:rsid w:val="00517449"/>
    <w:rsid w:val="0064048B"/>
    <w:rsid w:val="006B27CC"/>
    <w:rsid w:val="006E1CC5"/>
    <w:rsid w:val="0073495B"/>
    <w:rsid w:val="00736443"/>
    <w:rsid w:val="00783EFD"/>
    <w:rsid w:val="007A4905"/>
    <w:rsid w:val="00825529"/>
    <w:rsid w:val="00865CBC"/>
    <w:rsid w:val="008930E6"/>
    <w:rsid w:val="008F4AED"/>
    <w:rsid w:val="00991A50"/>
    <w:rsid w:val="009C67EC"/>
    <w:rsid w:val="00AA3F9B"/>
    <w:rsid w:val="00B16038"/>
    <w:rsid w:val="00B525CC"/>
    <w:rsid w:val="00B5792C"/>
    <w:rsid w:val="00B66702"/>
    <w:rsid w:val="00BE5AC2"/>
    <w:rsid w:val="00C5064A"/>
    <w:rsid w:val="00C5427C"/>
    <w:rsid w:val="00C94CFD"/>
    <w:rsid w:val="00CB4A15"/>
    <w:rsid w:val="00CD512B"/>
    <w:rsid w:val="00CF5394"/>
    <w:rsid w:val="00DD50CB"/>
    <w:rsid w:val="00DE6135"/>
    <w:rsid w:val="00E0310A"/>
    <w:rsid w:val="00E03F1D"/>
    <w:rsid w:val="00E122B1"/>
    <w:rsid w:val="00E5084D"/>
    <w:rsid w:val="00E53BE6"/>
    <w:rsid w:val="00E822D8"/>
    <w:rsid w:val="00F751C3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F387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</w:style>
  <w:style w:type="character" w:styleId="Hyperlink">
    <w:name w:val="Hyperlink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A62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529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2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1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E04F3B8-A8F1-3546-9684-A746751C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Links>
    <vt:vector size="6" baseType="variant">
      <vt:variant>
        <vt:i4>2687003</vt:i4>
      </vt:variant>
      <vt:variant>
        <vt:i4>0</vt:i4>
      </vt:variant>
      <vt:variant>
        <vt:i4>0</vt:i4>
      </vt:variant>
      <vt:variant>
        <vt:i4>5</vt:i4>
      </vt:variant>
      <vt:variant>
        <vt:lpwstr>mailto:dirkhornung91@gmail.com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Hornung</dc:creator>
  <cp:keywords/>
  <cp:lastModifiedBy>Dirk Hornung</cp:lastModifiedBy>
  <cp:revision>5</cp:revision>
  <cp:lastPrinted>2019-08-08T14:42:00Z</cp:lastPrinted>
  <dcterms:created xsi:type="dcterms:W3CDTF">2019-08-08T14:42:00Z</dcterms:created>
  <dcterms:modified xsi:type="dcterms:W3CDTF">2019-09-12T06:28:00Z</dcterms:modified>
</cp:coreProperties>
</file>